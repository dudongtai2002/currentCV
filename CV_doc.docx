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before="6"/>
        <w:ind w:left="4205" w:right="4139"/>
      </w:pPr>
      <w:r>
        <w:rPr>
          <w:rFonts w:cs="Times New Roman" w:hAnsi="Times New Roman" w:eastAsia="Times New Roman" w:ascii="Times New Roman"/>
          <w:spacing w:val="0"/>
          <w:w w:val="123"/>
          <w:sz w:val="49"/>
          <w:szCs w:val="49"/>
        </w:rPr>
        <w:t>Dongtai</w:t>
      </w:r>
      <w:r>
        <w:rPr>
          <w:rFonts w:cs="Times New Roman" w:hAnsi="Times New Roman" w:eastAsia="Times New Roman" w:ascii="Times New Roman"/>
          <w:spacing w:val="21"/>
          <w:w w:val="123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49"/>
          <w:szCs w:val="49"/>
        </w:rPr>
        <w:t>Du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180"/>
        <w:ind w:left="3429" w:right="343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Apt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951,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185</w:t>
      </w:r>
      <w:r>
        <w:rPr>
          <w:rFonts w:cs="Times New Roman" w:hAnsi="Times New Roman" w:eastAsia="Times New Roman" w:ascii="Times New Roman"/>
          <w:spacing w:val="3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7"/>
          <w:w w:val="112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reeman</w:t>
      </w:r>
      <w:r>
        <w:rPr>
          <w:rFonts w:cs="Times New Roman" w:hAnsi="Times New Roman" w:eastAsia="Times New Roman" w:ascii="Times New Roman"/>
          <w:spacing w:val="11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Street,</w:t>
      </w:r>
      <w:r>
        <w:rPr>
          <w:rFonts w:cs="Times New Roman" w:hAnsi="Times New Roman" w:eastAsia="Times New Roman" w:ascii="Times New Roman"/>
          <w:spacing w:val="21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Br</w:t>
      </w:r>
      <w:r>
        <w:rPr>
          <w:rFonts w:cs="Times New Roman" w:hAnsi="Times New Roman" w:eastAsia="Times New Roman" w:ascii="Times New Roman"/>
          <w:spacing w:val="6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okline,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MA02446,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32"/>
        <w:ind w:left="1536" w:right="1537"/>
      </w:pP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phone:(857)600-9260</w:t>
      </w:r>
      <w:r>
        <w:rPr>
          <w:rFonts w:cs="Times New Roman" w:hAnsi="Times New Roman" w:eastAsia="Times New Roman" w:ascii="Times New Roman"/>
          <w:spacing w:val="0"/>
          <w:w w:val="112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39"/>
          <w:w w:val="112"/>
          <w:sz w:val="18"/>
          <w:szCs w:val="18"/>
        </w:rPr>
        <w:t> </w:t>
      </w:r>
      <w:hyperlink r:id="rId4">
        <w:r>
          <w:rPr>
            <w:rFonts w:cs="Times New Roman" w:hAnsi="Times New Roman" w:eastAsia="Times New Roman" w:ascii="Times New Roman"/>
            <w:color w:val="4C4C4C"/>
            <w:spacing w:val="-6"/>
            <w:w w:val="112"/>
            <w:sz w:val="18"/>
            <w:szCs w:val="18"/>
          </w:rPr>
          <w:t>h</w:t>
        </w:r>
        <w:r>
          <w:rPr>
            <w:rFonts w:cs="Times New Roman" w:hAnsi="Times New Roman" w:eastAsia="Times New Roman" w:ascii="Times New Roman"/>
            <w:color w:val="4C4C4C"/>
            <w:spacing w:val="0"/>
            <w:w w:val="112"/>
            <w:sz w:val="18"/>
            <w:szCs w:val="18"/>
          </w:rPr>
          <w:t>ttps://dudongtai2002.git</w:t>
        </w:r>
        <w:r>
          <w:rPr>
            <w:rFonts w:cs="Times New Roman" w:hAnsi="Times New Roman" w:eastAsia="Times New Roman" w:ascii="Times New Roman"/>
            <w:color w:val="4C4C4C"/>
            <w:spacing w:val="-2"/>
            <w:w w:val="112"/>
            <w:sz w:val="18"/>
            <w:szCs w:val="18"/>
          </w:rPr>
          <w:t>h</w:t>
        </w:r>
        <w:r>
          <w:rPr>
            <w:rFonts w:cs="Times New Roman" w:hAnsi="Times New Roman" w:eastAsia="Times New Roman" w:ascii="Times New Roman"/>
            <w:color w:val="4C4C4C"/>
            <w:spacing w:val="0"/>
            <w:w w:val="112"/>
            <w:sz w:val="18"/>
            <w:szCs w:val="18"/>
          </w:rPr>
          <w:t>ub.io</w:t>
        </w:r>
        <w:r>
          <w:rPr>
            <w:rFonts w:cs="Times New Roman" w:hAnsi="Times New Roman" w:eastAsia="Times New Roman" w:ascii="Times New Roman"/>
            <w:color w:val="4C4C4C"/>
            <w:spacing w:val="0"/>
            <w:w w:val="112"/>
            <w:sz w:val="18"/>
            <w:szCs w:val="18"/>
          </w:rPr>
          <w:t>           </w:t>
        </w:r>
        <w:r>
          <w:rPr>
            <w:rFonts w:cs="Times New Roman" w:hAnsi="Times New Roman" w:eastAsia="Times New Roman" w:ascii="Times New Roman"/>
            <w:color w:val="4C4C4C"/>
            <w:spacing w:val="8"/>
            <w:w w:val="112"/>
            <w:sz w:val="18"/>
            <w:szCs w:val="18"/>
          </w:rPr>
          <w:t> </w:t>
        </w:r>
      </w:hyperlink>
      <w:hyperlink r:id="rId5">
        <w:r>
          <w:rPr>
            <w:rFonts w:cs="Times New Roman" w:hAnsi="Times New Roman" w:eastAsia="Times New Roman" w:ascii="Times New Roman"/>
            <w:color w:val="4C4C4C"/>
            <w:spacing w:val="0"/>
            <w:w w:val="109"/>
            <w:sz w:val="18"/>
            <w:szCs w:val="18"/>
          </w:rPr>
          <w:t>Email:dudongtai200</w:t>
        </w:r>
        <w:r>
          <w:rPr>
            <w:rFonts w:cs="Times New Roman" w:hAnsi="Times New Roman" w:eastAsia="Times New Roman" w:ascii="Times New Roman"/>
            <w:color w:val="4C4C4C"/>
            <w:spacing w:val="2"/>
            <w:w w:val="109"/>
            <w:sz w:val="18"/>
            <w:szCs w:val="18"/>
          </w:rPr>
          <w:t>2</w:t>
        </w:r>
        <w:r>
          <w:rPr>
            <w:rFonts w:cs="Times New Roman" w:hAnsi="Times New Roman" w:eastAsia="Times New Roman" w:ascii="Times New Roman"/>
            <w:color w:val="4C4C4C"/>
            <w:spacing w:val="0"/>
            <w:w w:val="103"/>
            <w:sz w:val="18"/>
            <w:szCs w:val="18"/>
          </w:rPr>
          <w:t>@gmail.com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7"/>
      </w:pPr>
      <w:r>
        <w:pict>
          <v:group style="position:absolute;margin-left:27.907pt;margin-top:18.3621pt;width:556.186pt;height:0.398pt;mso-position-horizontal-relative:page;mso-position-vertical-relative:paragraph;z-index:-81" coordorigin="558,367" coordsize="11124,8">
            <v:shape style="position:absolute;left:562;top:371;width:1722;height:0" coordorigin="562,371" coordsize="1722,0" path="m562,371l2284,371e" filled="f" stroked="t" strokeweight="0.398pt" strokecolor="#000000">
              <v:path arrowok="t"/>
            </v:shape>
            <v:shape style="position:absolute;left:2274;top:371;width:900;height:0" coordorigin="2274,371" coordsize="900,0" path="m2274,371l3174,371e" filled="f" stroked="t" strokeweight="0.398pt" strokecolor="#000000">
              <v:path arrowok="t"/>
            </v:shape>
            <v:shape style="position:absolute;left:3164;top:371;width:8514;height:0" coordorigin="3164,371" coordsize="8514,0" path="m3164,371l11678,37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4"/>
          <w:sz w:val="34"/>
          <w:szCs w:val="34"/>
        </w:rPr>
        <w:t>Education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5"/>
        <w:ind w:left="107"/>
      </w:pPr>
      <w:r>
        <w:rPr>
          <w:rFonts w:cs="Times New Roman" w:hAnsi="Times New Roman" w:eastAsia="Times New Roman" w:ascii="Times New Roman"/>
          <w:spacing w:val="0"/>
          <w:w w:val="123"/>
          <w:sz w:val="20"/>
          <w:szCs w:val="20"/>
        </w:rPr>
        <w:t>Boston</w:t>
      </w:r>
      <w:r>
        <w:rPr>
          <w:rFonts w:cs="Times New Roman" w:hAnsi="Times New Roman" w:eastAsia="Times New Roman" w:ascii="Times New Roman"/>
          <w:spacing w:val="16"/>
          <w:w w:val="1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-6"/>
          <w:w w:val="12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1"/>
          <w:w w:val="12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6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Aug.2014-M</w:t>
      </w:r>
      <w:r>
        <w:rPr>
          <w:rFonts w:cs="Times New Roman" w:hAnsi="Times New Roman" w:eastAsia="Times New Roman" w:ascii="Times New Roman"/>
          <w:spacing w:val="-5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6"/>
          <w:w w:val="10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.2016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3709" w:right="1876" w:hanging="360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M.S.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spacing w:val="1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Engineering: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spacing w:val="1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orks,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erating</w:t>
      </w:r>
      <w:r>
        <w:rPr>
          <w:rFonts w:cs="Times New Roman" w:hAnsi="Times New Roman" w:eastAsia="Times New Roman" w:ascii="Times New Roman"/>
          <w:spacing w:val="18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Algorithms,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anced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Structure,</w:t>
      </w:r>
      <w:r>
        <w:rPr>
          <w:rFonts w:cs="Times New Roman" w:hAnsi="Times New Roman" w:eastAsia="Times New Roman" w:ascii="Times New Roman"/>
          <w:spacing w:val="12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Computi</w:t>
      </w:r>
      <w:r>
        <w:rPr>
          <w:rFonts w:cs="Times New Roman" w:hAnsi="Times New Roman" w:eastAsia="Times New Roman" w:ascii="Times New Roman"/>
          <w:spacing w:val="1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g,</w:t>
      </w:r>
      <w:r>
        <w:rPr>
          <w:rFonts w:cs="Times New Roman" w:hAnsi="Times New Roman" w:eastAsia="Times New Roman" w:ascii="Times New Roman"/>
          <w:spacing w:val="13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hine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Learning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7"/>
      </w:pPr>
      <w:r>
        <w:rPr>
          <w:rFonts w:cs="Times New Roman" w:hAnsi="Times New Roman" w:eastAsia="Times New Roman" w:ascii="Times New Roman"/>
          <w:spacing w:val="0"/>
          <w:w w:val="124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-7"/>
          <w:w w:val="12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24"/>
          <w:sz w:val="20"/>
          <w:szCs w:val="20"/>
        </w:rPr>
        <w:t>ersi</w:t>
      </w:r>
      <w:r>
        <w:rPr>
          <w:rFonts w:cs="Times New Roman" w:hAnsi="Times New Roman" w:eastAsia="Times New Roman" w:ascii="Times New Roman"/>
          <w:spacing w:val="-7"/>
          <w:w w:val="12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6"/>
          <w:w w:val="12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Science</w:t>
      </w:r>
      <w:r>
        <w:rPr>
          <w:rFonts w:cs="Times New Roman" w:hAnsi="Times New Roman" w:eastAsia="Times New Roman" w:ascii="Times New Roman"/>
          <w:spacing w:val="-8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1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3"/>
          <w:w w:val="12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2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hnology</w:t>
      </w:r>
      <w:r>
        <w:rPr>
          <w:rFonts w:cs="Times New Roman" w:hAnsi="Times New Roman" w:eastAsia="Times New Roman" w:ascii="Times New Roman"/>
          <w:spacing w:val="11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0"/>
          <w:szCs w:val="20"/>
        </w:rPr>
        <w:t>China(USTC)</w:t>
      </w:r>
      <w:r>
        <w:rPr>
          <w:rFonts w:cs="Times New Roman" w:hAnsi="Times New Roman" w:eastAsia="Times New Roman" w:ascii="Times New Roman"/>
          <w:spacing w:val="0"/>
          <w:w w:val="124"/>
          <w:sz w:val="20"/>
          <w:szCs w:val="20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spacing w:val="61"/>
          <w:w w:val="12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Sept.2010-June.2014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3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B.S.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5"/>
          <w:w w:val="116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ysics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7"/>
      </w:pPr>
      <w:r>
        <w:pict>
          <v:group style="position:absolute;margin-left:27.907pt;margin-top:18.3621pt;width:556.186pt;height:0.398pt;mso-position-horizontal-relative:page;mso-position-vertical-relative:paragraph;z-index:-80" coordorigin="558,367" coordsize="11124,8">
            <v:shape style="position:absolute;left:562;top:371;width:2615;height:0" coordorigin="562,371" coordsize="2615,0" path="m562,371l3177,371e" filled="f" stroked="t" strokeweight="0.398pt" strokecolor="#000000">
              <v:path arrowok="t"/>
            </v:shape>
            <v:shape style="position:absolute;left:3168;top:371;width:2841;height:0" coordorigin="3168,371" coordsize="2841,0" path="m3168,371l6009,371e" filled="f" stroked="t" strokeweight="0.398pt" strokecolor="#000000">
              <v:path arrowok="t"/>
            </v:shape>
            <v:shape style="position:absolute;left:5999;top:371;width:5679;height:0" coordorigin="5999,371" coordsize="5679,0" path="m5999,371l11678,37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8"/>
          <w:w w:val="118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-13"/>
          <w:w w:val="118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hnical</w:t>
      </w:r>
      <w:r>
        <w:rPr>
          <w:rFonts w:cs="Times New Roman" w:hAnsi="Times New Roman" w:eastAsia="Times New Roman" w:ascii="Times New Roman"/>
          <w:spacing w:val="76"/>
          <w:w w:val="11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Skills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5"/>
        <w:ind w:left="299" w:right="3701"/>
      </w:pP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Languages: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spacing w:val="3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C,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0"/>
          <w:szCs w:val="20"/>
        </w:rPr>
        <w:t>C++,</w:t>
      </w:r>
      <w:r>
        <w:rPr>
          <w:rFonts w:cs="Times New Roman" w:hAnsi="Times New Roman" w:eastAsia="Times New Roman" w:ascii="Times New Roman"/>
          <w:spacing w:val="-13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0"/>
          <w:szCs w:val="20"/>
        </w:rPr>
        <w:t>C#</w:t>
      </w:r>
      <w:r>
        <w:rPr>
          <w:rFonts w:cs="Times New Roman" w:hAnsi="Times New Roman" w:eastAsia="Times New Roman" w:ascii="Times New Roman"/>
          <w:spacing w:val="11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2"/>
          <w:w w:val="11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aScript,</w:t>
      </w:r>
      <w:r>
        <w:rPr>
          <w:rFonts w:cs="Times New Roman" w:hAnsi="Times New Roman" w:eastAsia="Times New Roman" w:ascii="Times New Roman"/>
          <w:spacing w:val="12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HTML/</w:t>
      </w:r>
      <w:r>
        <w:rPr>
          <w:rFonts w:cs="Times New Roman" w:hAnsi="Times New Roman" w:eastAsia="Times New Roman" w:ascii="Times New Roman"/>
          <w:spacing w:val="18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CSS,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Python.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279" w:right="3681"/>
      </w:pP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2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vironme</w:t>
      </w:r>
      <w:r>
        <w:rPr>
          <w:rFonts w:cs="Times New Roman" w:hAnsi="Times New Roman" w:eastAsia="Times New Roman" w:ascii="Times New Roman"/>
          <w:spacing w:val="-7"/>
          <w:w w:val="12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t: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spacing w:val="57"/>
          <w:w w:val="1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Wind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ws32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Desktop,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ux,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17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.NET,</w:t>
      </w:r>
      <w:r>
        <w:rPr>
          <w:rFonts w:cs="Times New Roman" w:hAnsi="Times New Roman" w:eastAsia="Times New Roman" w:ascii="Times New Roman"/>
          <w:spacing w:val="2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9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omc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7"/>
      </w:pPr>
      <w:r>
        <w:pict>
          <v:group style="position:absolute;margin-left:27.907pt;margin-top:18.3621pt;width:556.186pt;height:0.398pt;mso-position-horizontal-relative:page;mso-position-vertical-relative:paragraph;z-index:-79" coordorigin="558,367" coordsize="11124,8">
            <v:shape style="position:absolute;left:562;top:371;width:4036;height:0" coordorigin="562,371" coordsize="4036,0" path="m562,371l4598,371e" filled="f" stroked="t" strokeweight="0.398pt" strokecolor="#000000">
              <v:path arrowok="t"/>
            </v:shape>
            <v:shape style="position:absolute;left:4589;top:371;width:1420;height:0" coordorigin="4589,371" coordsize="1420,0" path="m4589,371l6009,371e" filled="f" stroked="t" strokeweight="0.398pt" strokecolor="#000000">
              <v:path arrowok="t"/>
            </v:shape>
            <v:shape style="position:absolute;left:5999;top:371;width:5679;height:0" coordorigin="5999,371" coordsize="5679,0" path="m5999,371l11678,37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Professional</w:t>
      </w:r>
      <w:r>
        <w:rPr>
          <w:rFonts w:cs="Times New Roman" w:hAnsi="Times New Roman" w:eastAsia="Times New Roman" w:ascii="Times New Roman"/>
          <w:spacing w:val="29"/>
          <w:w w:val="12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Ex</w:t>
      </w:r>
      <w:r>
        <w:rPr>
          <w:rFonts w:cs="Times New Roman" w:hAnsi="Times New Roman" w:eastAsia="Times New Roman" w:ascii="Times New Roman"/>
          <w:spacing w:val="11"/>
          <w:w w:val="123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erience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5"/>
        <w:ind w:left="107"/>
      </w:pP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Sof</w:t>
      </w:r>
      <w:r>
        <w:rPr>
          <w:rFonts w:cs="Times New Roman" w:hAnsi="Times New Roman" w:eastAsia="Times New Roman" w:ascii="Times New Roman"/>
          <w:spacing w:val="-7"/>
          <w:w w:val="12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2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19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6"/>
          <w:w w:val="12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elopme</w:t>
      </w:r>
      <w:r>
        <w:rPr>
          <w:rFonts w:cs="Times New Roman" w:hAnsi="Times New Roman" w:eastAsia="Times New Roman" w:ascii="Times New Roman"/>
          <w:spacing w:val="-6"/>
          <w:w w:val="12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6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0"/>
          <w:szCs w:val="20"/>
        </w:rPr>
        <w:t>Engineer</w:t>
      </w:r>
      <w:r>
        <w:rPr>
          <w:rFonts w:cs="Times New Roman" w:hAnsi="Times New Roman" w:eastAsia="Times New Roman" w:ascii="Times New Roman"/>
          <w:spacing w:val="-15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2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0"/>
          <w:szCs w:val="20"/>
        </w:rPr>
        <w:t>tern</w:t>
      </w:r>
      <w:r>
        <w:rPr>
          <w:rFonts w:cs="Times New Roman" w:hAnsi="Times New Roman" w:eastAsia="Times New Roman" w:ascii="Times New Roman"/>
          <w:spacing w:val="0"/>
          <w:w w:val="126"/>
          <w:sz w:val="20"/>
          <w:szCs w:val="20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spacing w:val="22"/>
          <w:w w:val="12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Sogou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Beijing,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Dec.2015-Jan.2016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652" w:right="68" w:hanging="209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Rebuilt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Dynamic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Link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Library(DLL)</w:t>
      </w:r>
      <w:r>
        <w:rPr>
          <w:rFonts w:cs="Times New Roman" w:hAnsi="Times New Roman" w:eastAsia="Times New Roman" w:ascii="Times New Roman"/>
          <w:spacing w:val="14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Sogou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0"/>
          <w:szCs w:val="20"/>
        </w:rPr>
        <w:t>C++,</w:t>
      </w:r>
      <w:r>
        <w:rPr>
          <w:rFonts w:cs="Times New Roman" w:hAnsi="Times New Roman" w:eastAsia="Times New Roman" w:ascii="Times New Roman"/>
          <w:spacing w:val="5"/>
          <w:w w:val="12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uniquely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ide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tify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MD5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16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serial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hard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2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information.</w:t>
      </w:r>
      <w:r>
        <w:rPr>
          <w:rFonts w:cs="Times New Roman" w:hAnsi="Times New Roman" w:eastAsia="Times New Roman" w:ascii="Times New Roman"/>
          <w:spacing w:val="3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Greatly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reduced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king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error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applicable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situations.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44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ortoiseSVN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manage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des.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42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Envi</w:t>
      </w:r>
      <w:r>
        <w:rPr>
          <w:rFonts w:cs="Times New Roman" w:hAnsi="Times New Roman" w:eastAsia="Times New Roman" w:ascii="Times New Roman"/>
          <w:spacing w:val="-11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onment:</w:t>
      </w:r>
      <w:r>
        <w:rPr>
          <w:rFonts w:cs="Times New Roman" w:hAnsi="Times New Roman" w:eastAsia="Times New Roman" w:ascii="Times New Roman"/>
          <w:spacing w:val="3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Windows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Desktop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devel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opment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0"/>
          <w:szCs w:val="20"/>
        </w:rPr>
        <w:t>C++,</w:t>
      </w:r>
      <w:r>
        <w:rPr>
          <w:rFonts w:cs="Times New Roman" w:hAnsi="Times New Roman" w:eastAsia="Times New Roman" w:ascii="Times New Roman"/>
          <w:spacing w:val="10"/>
          <w:w w:val="12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Visual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Studio.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7"/>
      </w:pP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Graduate</w:t>
      </w:r>
      <w:r>
        <w:rPr>
          <w:rFonts w:cs="Times New Roman" w:hAnsi="Times New Roman" w:eastAsia="Times New Roman" w:ascii="Times New Roman"/>
          <w:spacing w:val="44"/>
          <w:w w:val="1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12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7"/>
          <w:w w:val="12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hing</w:t>
      </w:r>
      <w:r>
        <w:rPr>
          <w:rFonts w:cs="Times New Roman" w:hAnsi="Times New Roman" w:eastAsia="Times New Roman" w:ascii="Times New Roman"/>
          <w:spacing w:val="-3"/>
          <w:w w:val="12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0"/>
          <w:szCs w:val="20"/>
        </w:rPr>
        <w:t>Assista</w:t>
      </w:r>
      <w:r>
        <w:rPr>
          <w:rFonts w:cs="Times New Roman" w:hAnsi="Times New Roman" w:eastAsia="Times New Roman" w:ascii="Times New Roman"/>
          <w:spacing w:val="-6"/>
          <w:w w:val="12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6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Boston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rsi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8"/>
          <w:w w:val="107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1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eb.2016-M</w:t>
      </w:r>
      <w:r>
        <w:rPr>
          <w:rFonts w:cs="Times New Roman" w:hAnsi="Times New Roman" w:eastAsia="Times New Roman" w:ascii="Times New Roman"/>
          <w:spacing w:val="-5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7"/>
          <w:w w:val="10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.2016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652" w:right="68" w:hanging="209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Lab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assista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grader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EC512-E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terprise</w:t>
      </w:r>
      <w:r>
        <w:rPr>
          <w:rFonts w:cs="Times New Roman" w:hAnsi="Times New Roman" w:eastAsia="Times New Roman" w:ascii="Times New Roman"/>
          <w:spacing w:val="-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Clie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t/Ser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6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Sof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C#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,AS</w:t>
      </w:r>
      <w:r>
        <w:rPr>
          <w:rFonts w:cs="Times New Roman" w:hAnsi="Times New Roman" w:eastAsia="Times New Roman" w:ascii="Times New Roman"/>
          <w:spacing w:val="-18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.NET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elopme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t.</w:t>
      </w:r>
      <w:r>
        <w:rPr>
          <w:rFonts w:cs="Times New Roman" w:hAnsi="Times New Roman" w:eastAsia="Times New Roman" w:ascii="Times New Roman"/>
          <w:spacing w:val="-17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questions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stude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13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home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ork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assignme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07"/>
      </w:pPr>
      <w:r>
        <w:pict>
          <v:group style="position:absolute;margin-left:27.907pt;margin-top:18.3621pt;width:556.186pt;height:0.398pt;mso-position-horizontal-relative:page;mso-position-vertical-relative:paragraph;z-index:-78" coordorigin="558,367" coordsize="11124,8">
            <v:shape style="position:absolute;left:562;top:371;width:1418;height:0" coordorigin="562,371" coordsize="1418,0" path="m562,371l1980,371e" filled="f" stroked="t" strokeweight="0.398pt" strokecolor="#000000">
              <v:path arrowok="t"/>
            </v:shape>
            <v:shape style="position:absolute;left:1971;top:371;width:4038;height:0" coordorigin="1971,371" coordsize="4038,0" path="m1971,371l6009,371e" filled="f" stroked="t" strokeweight="0.398pt" strokecolor="#000000">
              <v:path arrowok="t"/>
            </v:shape>
            <v:shape style="position:absolute;left:5999;top:371;width:5679;height:0" coordorigin="5999,371" coordsize="5679,0" path="m5999,371l11678,37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30"/>
          <w:sz w:val="34"/>
          <w:szCs w:val="34"/>
        </w:rPr>
        <w:t>Pro</w:t>
      </w:r>
      <w:r>
        <w:rPr>
          <w:rFonts w:cs="Times New Roman" w:hAnsi="Times New Roman" w:eastAsia="Times New Roman" w:ascii="Times New Roman"/>
          <w:spacing w:val="-6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jects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5"/>
        <w:ind w:left="107"/>
      </w:pPr>
      <w:r>
        <w:rPr>
          <w:rFonts w:cs="Times New Roman" w:hAnsi="Times New Roman" w:eastAsia="Times New Roman" w:ascii="Times New Roman"/>
          <w:spacing w:val="0"/>
          <w:w w:val="123"/>
          <w:sz w:val="20"/>
          <w:szCs w:val="20"/>
        </w:rPr>
        <w:t>Cloud-Computing</w:t>
      </w:r>
      <w:r>
        <w:rPr>
          <w:rFonts w:cs="Times New Roman" w:hAnsi="Times New Roman" w:eastAsia="Times New Roman" w:ascii="Times New Roman"/>
          <w:spacing w:val="17"/>
          <w:w w:val="1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2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0"/>
          <w:szCs w:val="20"/>
        </w:rPr>
        <w:t>er-tena</w:t>
      </w:r>
      <w:r>
        <w:rPr>
          <w:rFonts w:cs="Times New Roman" w:hAnsi="Times New Roman" w:eastAsia="Times New Roman" w:ascii="Times New Roman"/>
          <w:spacing w:val="-8"/>
          <w:w w:val="12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0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2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0"/>
          <w:szCs w:val="20"/>
        </w:rPr>
        <w:t>enSta</w:t>
      </w:r>
      <w:r>
        <w:rPr>
          <w:rFonts w:cs="Times New Roman" w:hAnsi="Times New Roman" w:eastAsia="Times New Roman" w:ascii="Times New Roman"/>
          <w:spacing w:val="-8"/>
          <w:w w:val="12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2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31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2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0"/>
          <w:szCs w:val="20"/>
        </w:rPr>
        <w:t>ass-Through</w:t>
      </w:r>
      <w:r>
        <w:rPr>
          <w:rFonts w:cs="Times New Roman" w:hAnsi="Times New Roman" w:eastAsia="Times New Roman" w:ascii="Times New Roman"/>
          <w:spacing w:val="-22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spacing w:val="0"/>
          <w:w w:val="128"/>
          <w:sz w:val="20"/>
          <w:szCs w:val="20"/>
        </w:rPr>
        <w:t>                                           </w:t>
      </w:r>
      <w:r>
        <w:rPr>
          <w:rFonts w:cs="Times New Roman" w:hAnsi="Times New Roman" w:eastAsia="Times New Roman" w:ascii="Times New Roman"/>
          <w:spacing w:val="31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Mar.2015-M</w:t>
      </w:r>
      <w:r>
        <w:rPr>
          <w:rFonts w:cs="Times New Roman" w:hAnsi="Times New Roman" w:eastAsia="Times New Roman" w:ascii="Times New Roman"/>
          <w:spacing w:val="-5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6"/>
          <w:w w:val="10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.2015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444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rote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spacing w:val="-24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38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seamlessly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erage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ensta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viders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444"/>
      </w:pP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Establish</w:t>
      </w:r>
      <w:r>
        <w:rPr>
          <w:rFonts w:cs="Times New Roman" w:hAnsi="Times New Roman" w:eastAsia="Times New Roman" w:ascii="Times New Roman"/>
          <w:spacing w:val="-27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xy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clie</w:t>
      </w:r>
      <w:r>
        <w:rPr>
          <w:rFonts w:cs="Times New Roman" w:hAnsi="Times New Roman" w:eastAsia="Times New Roman" w:ascii="Times New Roman"/>
          <w:spacing w:val="-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ensta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Platform</w:t>
      </w:r>
      <w:r>
        <w:rPr>
          <w:rFonts w:cs="Times New Roman" w:hAnsi="Times New Roman" w:eastAsia="Times New Roman" w:ascii="Times New Roman"/>
          <w:spacing w:val="2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ux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Python</w:t>
      </w:r>
      <w:r>
        <w:rPr>
          <w:rFonts w:cs="Times New Roman" w:hAnsi="Times New Roman" w:eastAsia="Times New Roman" w:ascii="Times New Roman"/>
          <w:spacing w:val="11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Flask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Librar</w:t>
      </w:r>
      <w:r>
        <w:rPr>
          <w:rFonts w:cs="Times New Roman" w:hAnsi="Times New Roman" w:eastAsia="Times New Roman" w:ascii="Times New Roman"/>
          <w:spacing w:val="-16"/>
          <w:w w:val="10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42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Envi</w:t>
      </w:r>
      <w:r>
        <w:rPr>
          <w:rFonts w:cs="Times New Roman" w:hAnsi="Times New Roman" w:eastAsia="Times New Roman" w:ascii="Times New Roman"/>
          <w:spacing w:val="-11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onment:</w:t>
      </w:r>
      <w:r>
        <w:rPr>
          <w:rFonts w:cs="Times New Roman" w:hAnsi="Times New Roman" w:eastAsia="Times New Roman" w:ascii="Times New Roman"/>
          <w:spacing w:val="3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Linux,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Python,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HTML/CSS,</w:t>
      </w:r>
      <w:r>
        <w:rPr>
          <w:rFonts w:cs="Times New Roman" w:hAnsi="Times New Roman" w:eastAsia="Times New Roman" w:ascii="Times New Roman"/>
          <w:spacing w:val="1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enStack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API,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HTTP</w:t>
      </w:r>
      <w:r>
        <w:rPr>
          <w:rFonts w:cs="Times New Roman" w:hAnsi="Times New Roman" w:eastAsia="Times New Roman" w:ascii="Times New Roman"/>
          <w:spacing w:val="14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0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0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0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amming.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107"/>
      </w:pPr>
      <w:r>
        <w:rPr>
          <w:rFonts w:cs="Times New Roman" w:hAnsi="Times New Roman" w:eastAsia="Times New Roman" w:ascii="Times New Roman"/>
          <w:spacing w:val="-23"/>
          <w:w w:val="123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spacing w:val="24"/>
          <w:w w:val="1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2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7"/>
          <w:w w:val="12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0"/>
          <w:szCs w:val="20"/>
        </w:rPr>
        <w:t>elo</w:t>
      </w:r>
      <w:r>
        <w:rPr>
          <w:rFonts w:cs="Times New Roman" w:hAnsi="Times New Roman" w:eastAsia="Times New Roman" w:ascii="Times New Roman"/>
          <w:spacing w:val="9"/>
          <w:w w:val="12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2"/>
          <w:w w:val="1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spacing w:val="16"/>
          <w:w w:val="1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0"/>
          <w:szCs w:val="20"/>
        </w:rPr>
        <w:t>Manageme</w:t>
      </w:r>
      <w:r>
        <w:rPr>
          <w:rFonts w:cs="Times New Roman" w:hAnsi="Times New Roman" w:eastAsia="Times New Roman" w:ascii="Times New Roman"/>
          <w:spacing w:val="-6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6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April.2015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652" w:right="206" w:hanging="209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17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.NET</w:t>
      </w:r>
      <w:r>
        <w:rPr>
          <w:rFonts w:cs="Times New Roman" w:hAnsi="Times New Roman" w:eastAsia="Times New Roman" w:ascii="Times New Roman"/>
          <w:spacing w:val="1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0"/>
          <w:szCs w:val="20"/>
        </w:rPr>
        <w:t>C#</w:t>
      </w:r>
      <w:r>
        <w:rPr>
          <w:rFonts w:cs="Times New Roman" w:hAnsi="Times New Roman" w:eastAsia="Times New Roman" w:ascii="Times New Roman"/>
          <w:spacing w:val="1"/>
          <w:w w:val="13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elop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ebsite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register,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mai</w:t>
      </w:r>
      <w:r>
        <w:rPr>
          <w:rFonts w:cs="Times New Roman" w:hAnsi="Times New Roman" w:eastAsia="Times New Roman" w:ascii="Times New Roman"/>
          <w:spacing w:val="-5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tain</w:t>
      </w:r>
      <w:r>
        <w:rPr>
          <w:rFonts w:cs="Times New Roman" w:hAnsi="Times New Roman" w:eastAsia="Times New Roman" w:ascii="Times New Roman"/>
          <w:spacing w:val="16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dify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accou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ou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652" w:right="189" w:hanging="209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Impleme</w:t>
      </w:r>
      <w:r>
        <w:rPr>
          <w:rFonts w:cs="Times New Roman" w:hAnsi="Times New Roman" w:eastAsia="Times New Roman" w:ascii="Times New Roman"/>
          <w:spacing w:val="-5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ted</w:t>
      </w:r>
      <w:r>
        <w:rPr>
          <w:rFonts w:cs="Times New Roman" w:hAnsi="Times New Roman" w:eastAsia="Times New Roman" w:ascii="Times New Roman"/>
          <w:spacing w:val="23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ebsite’s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logic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okie,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session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state,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database</w:t>
      </w:r>
      <w:r>
        <w:rPr>
          <w:rFonts w:cs="Times New Roman" w:hAnsi="Times New Roman" w:eastAsia="Times New Roman" w:ascii="Times New Roman"/>
          <w:spacing w:val="26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connectivi</w:t>
      </w:r>
      <w:r>
        <w:rPr>
          <w:rFonts w:cs="Times New Roman" w:hAnsi="Times New Roman" w:eastAsia="Times New Roman" w:ascii="Times New Roman"/>
          <w:spacing w:val="-4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7"/>
          <w:w w:val="10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securi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requireme</w:t>
      </w:r>
      <w:r>
        <w:rPr>
          <w:rFonts w:cs="Times New Roman" w:hAnsi="Times New Roman" w:eastAsia="Times New Roman" w:ascii="Times New Roman"/>
          <w:spacing w:val="-4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t,</w:t>
      </w:r>
      <w:r>
        <w:rPr>
          <w:rFonts w:cs="Times New Roman" w:hAnsi="Times New Roman" w:eastAsia="Times New Roman" w:ascii="Times New Roman"/>
          <w:spacing w:val="-19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authe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tication</w:t>
      </w:r>
      <w:r>
        <w:rPr>
          <w:rFonts w:cs="Times New Roman" w:hAnsi="Times New Roman" w:eastAsia="Times New Roman" w:ascii="Times New Roman"/>
          <w:spacing w:val="11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clie</w:t>
      </w:r>
      <w:r>
        <w:rPr>
          <w:rFonts w:cs="Times New Roman" w:hAnsi="Times New Roman" w:eastAsia="Times New Roman" w:ascii="Times New Roman"/>
          <w:spacing w:val="-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2"/>
      </w:pP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Envi</w:t>
      </w:r>
      <w:r>
        <w:rPr>
          <w:rFonts w:cs="Times New Roman" w:hAnsi="Times New Roman" w:eastAsia="Times New Roman" w:ascii="Times New Roman"/>
          <w:spacing w:val="-11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onment:</w:t>
      </w:r>
      <w:r>
        <w:rPr>
          <w:rFonts w:cs="Times New Roman" w:hAnsi="Times New Roman" w:eastAsia="Times New Roman" w:ascii="Times New Roman"/>
          <w:spacing w:val="-18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C#</w:t>
      </w:r>
      <w:r>
        <w:rPr>
          <w:rFonts w:cs="Times New Roman" w:hAnsi="Times New Roman" w:eastAsia="Times New Roman" w:ascii="Times New Roman"/>
          <w:spacing w:val="55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ASP.NET,</w:t>
      </w:r>
      <w:r>
        <w:rPr>
          <w:rFonts w:cs="Times New Roman" w:hAnsi="Times New Roman" w:eastAsia="Times New Roman" w:ascii="Times New Roman"/>
          <w:spacing w:val="26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HTML/CSS,</w:t>
      </w:r>
      <w:r>
        <w:rPr>
          <w:rFonts w:cs="Times New Roman" w:hAnsi="Times New Roman" w:eastAsia="Times New Roman" w:ascii="Times New Roman"/>
          <w:spacing w:val="1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SQL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server.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10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0"/>
          <w:szCs w:val="20"/>
        </w:rPr>
        <w:t>extension</w:t>
      </w:r>
      <w:r>
        <w:rPr>
          <w:rFonts w:cs="Times New Roman" w:hAnsi="Times New Roman" w:eastAsia="Times New Roman" w:ascii="Times New Roman"/>
          <w:spacing w:val="16"/>
          <w:w w:val="12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7"/>
          <w:w w:val="12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0"/>
          <w:szCs w:val="20"/>
        </w:rPr>
        <w:t>ogle</w:t>
      </w:r>
      <w:r>
        <w:rPr>
          <w:rFonts w:cs="Times New Roman" w:hAnsi="Times New Roman" w:eastAsia="Times New Roman" w:ascii="Times New Roman"/>
          <w:spacing w:val="-2"/>
          <w:w w:val="12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0"/>
          <w:szCs w:val="20"/>
        </w:rPr>
        <w:t>Map</w:t>
      </w:r>
      <w:r>
        <w:rPr>
          <w:rFonts w:cs="Times New Roman" w:hAnsi="Times New Roman" w:eastAsia="Times New Roman" w:ascii="Times New Roman"/>
          <w:spacing w:val="32"/>
          <w:w w:val="12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0"/>
          <w:szCs w:val="20"/>
        </w:rPr>
        <w:t>MapApp</w:t>
      </w:r>
      <w:r>
        <w:rPr>
          <w:rFonts w:cs="Times New Roman" w:hAnsi="Times New Roman" w:eastAsia="Times New Roman" w:ascii="Times New Roman"/>
          <w:spacing w:val="0"/>
          <w:w w:val="124"/>
          <w:sz w:val="20"/>
          <w:szCs w:val="20"/>
        </w:rPr>
        <w:t>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5"/>
          <w:w w:val="12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Sep.2015-Dec.2015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652" w:right="227" w:hanging="209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ogle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Map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Api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buil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spacing w:val="13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Amazon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EC2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ux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ata-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spacing w:val="17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taining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million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ordinates.</w:t>
      </w:r>
      <w:r>
        <w:rPr>
          <w:rFonts w:cs="Times New Roman" w:hAnsi="Times New Roman" w:eastAsia="Times New Roman" w:ascii="Times New Roman"/>
          <w:spacing w:val="37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map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sup</w:t>
      </w:r>
      <w:r>
        <w:rPr>
          <w:rFonts w:cs="Times New Roman" w:hAnsi="Times New Roman" w:eastAsia="Times New Roman" w:ascii="Times New Roman"/>
          <w:spacing w:val="7"/>
          <w:w w:val="11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ort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range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sear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nearest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neig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sear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44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Impleme</w:t>
      </w:r>
      <w:r>
        <w:rPr>
          <w:rFonts w:cs="Times New Roman" w:hAnsi="Times New Roman" w:eastAsia="Times New Roman" w:ascii="Times New Roman"/>
          <w:spacing w:val="-5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ted</w:t>
      </w:r>
      <w:r>
        <w:rPr>
          <w:rFonts w:cs="Times New Roman" w:hAnsi="Times New Roman" w:eastAsia="Times New Roman" w:ascii="Times New Roman"/>
          <w:spacing w:val="23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K-D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ree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reduce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complexi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O(n)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O(lgn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444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6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2"/>
          <w:w w:val="11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aScript</w:t>
      </w:r>
      <w:r>
        <w:rPr>
          <w:rFonts w:cs="Times New Roman" w:hAnsi="Times New Roman" w:eastAsia="Times New Roman" w:ascii="Times New Roman"/>
          <w:spacing w:val="13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JQuery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AJAX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spacing w:val="13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ebpage.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42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Envi</w:t>
      </w:r>
      <w:r>
        <w:rPr>
          <w:rFonts w:cs="Times New Roman" w:hAnsi="Times New Roman" w:eastAsia="Times New Roman" w:ascii="Times New Roman"/>
          <w:spacing w:val="-11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onment:</w:t>
      </w:r>
      <w:r>
        <w:rPr>
          <w:rFonts w:cs="Times New Roman" w:hAnsi="Times New Roman" w:eastAsia="Times New Roman" w:ascii="Times New Roman"/>
          <w:spacing w:val="3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Linux,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ache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om</w:t>
      </w:r>
      <w:r>
        <w:rPr>
          <w:rFonts w:cs="Times New Roman" w:hAnsi="Times New Roman" w:eastAsia="Times New Roman" w:ascii="Times New Roman"/>
          <w:spacing w:val="-11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HTML/CSS,</w:t>
      </w:r>
      <w:r>
        <w:rPr>
          <w:rFonts w:cs="Times New Roman" w:hAnsi="Times New Roman" w:eastAsia="Times New Roman" w:ascii="Times New Roman"/>
          <w:spacing w:val="1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Java,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JavaScript,</w:t>
      </w:r>
      <w:r>
        <w:rPr>
          <w:rFonts w:cs="Times New Roman" w:hAnsi="Times New Roman" w:eastAsia="Times New Roman" w:ascii="Times New Roman"/>
          <w:spacing w:val="26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JQuery,</w:t>
      </w:r>
      <w:r>
        <w:rPr>
          <w:rFonts w:cs="Times New Roman" w:hAnsi="Times New Roman" w:eastAsia="Times New Roman" w:ascii="Times New Roman"/>
          <w:spacing w:val="3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AJAX.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1"/>
        <w:ind w:left="107"/>
      </w:pP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-7"/>
          <w:w w:val="12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hine</w:t>
      </w:r>
      <w:r>
        <w:rPr>
          <w:rFonts w:cs="Times New Roman" w:hAnsi="Times New Roman" w:eastAsia="Times New Roman" w:ascii="Times New Roman"/>
          <w:spacing w:val="21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Learning</w:t>
      </w:r>
      <w:r>
        <w:rPr>
          <w:rFonts w:cs="Times New Roman" w:hAnsi="Times New Roman" w:eastAsia="Times New Roman" w:ascii="Times New Roman"/>
          <w:spacing w:val="24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9"/>
          <w:w w:val="122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2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2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6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h.2016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6"/>
          <w:w w:val="10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.2016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444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rote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ulti-l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10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olution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neural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learn,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tify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haracters</w:t>
      </w:r>
      <w:r>
        <w:rPr>
          <w:rFonts w:cs="Times New Roman" w:hAnsi="Times New Roman" w:eastAsia="Times New Roman" w:ascii="Times New Roman"/>
          <w:spacing w:val="1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ecific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fo</w:t>
      </w:r>
      <w:r>
        <w:rPr>
          <w:rFonts w:cs="Times New Roman" w:hAnsi="Times New Roman" w:eastAsia="Times New Roman" w:ascii="Times New Roman"/>
          <w:spacing w:val="-5"/>
          <w:w w:val="10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652" w:right="446" w:hanging="209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Collect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haracters</w:t>
      </w:r>
      <w:r>
        <w:rPr>
          <w:rFonts w:cs="Times New Roman" w:hAnsi="Times New Roman" w:eastAsia="Times New Roman" w:ascii="Times New Roman"/>
          <w:spacing w:val="2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training</w:t>
      </w:r>
      <w:r>
        <w:rPr>
          <w:rFonts w:cs="Times New Roman" w:hAnsi="Times New Roman" w:eastAsia="Times New Roman" w:ascii="Times New Roman"/>
          <w:spacing w:val="12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10,000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fo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ts.</w:t>
      </w:r>
      <w:r>
        <w:rPr>
          <w:rFonts w:cs="Times New Roman" w:hAnsi="Times New Roman" w:eastAsia="Times New Roman" w:ascii="Times New Roman"/>
          <w:spacing w:val="-17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rain</w:t>
      </w:r>
      <w:r>
        <w:rPr>
          <w:rFonts w:cs="Times New Roman" w:hAnsi="Times New Roman" w:eastAsia="Times New Roman" w:ascii="Times New Roman"/>
          <w:spacing w:val="1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mini-bat</w:t>
      </w:r>
      <w:r>
        <w:rPr>
          <w:rFonts w:cs="Times New Roman" w:hAnsi="Times New Roman" w:eastAsia="Times New Roman" w:ascii="Times New Roman"/>
          <w:spacing w:val="-4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gradie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desce</w:t>
      </w:r>
      <w:r>
        <w:rPr>
          <w:rFonts w:cs="Times New Roman" w:hAnsi="Times New Roman" w:eastAsia="Times New Roman" w:ascii="Times New Roman"/>
          <w:spacing w:val="-5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0"/>
          <w:szCs w:val="20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44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leader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team,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made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plans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held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meetings.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42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Envi</w:t>
      </w:r>
      <w:r>
        <w:rPr>
          <w:rFonts w:cs="Times New Roman" w:hAnsi="Times New Roman" w:eastAsia="Times New Roman" w:ascii="Times New Roman"/>
          <w:spacing w:val="-11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onment:</w:t>
      </w:r>
      <w:r>
        <w:rPr>
          <w:rFonts w:cs="Times New Roman" w:hAnsi="Times New Roman" w:eastAsia="Times New Roman" w:ascii="Times New Roman"/>
          <w:spacing w:val="3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Python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Numpy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lib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ary,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Matlab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script.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8"/>
        <w:ind w:left="107"/>
      </w:pP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-7"/>
          <w:w w:val="11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1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ork</w:t>
      </w:r>
      <w:r>
        <w:rPr>
          <w:rFonts w:cs="Times New Roman" w:hAnsi="Times New Roman" w:eastAsia="Times New Roman" w:ascii="Times New Roman"/>
          <w:spacing w:val="52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7"/>
          <w:w w:val="11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ulation</w:t>
      </w:r>
      <w:r>
        <w:rPr>
          <w:rFonts w:cs="Times New Roman" w:hAnsi="Times New Roman" w:eastAsia="Times New Roman" w:ascii="Times New Roman"/>
          <w:spacing w:val="48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8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Analy</w:t>
      </w:r>
      <w:r>
        <w:rPr>
          <w:rFonts w:cs="Times New Roman" w:hAnsi="Times New Roman" w:eastAsia="Times New Roman" w:ascii="Times New Roman"/>
          <w:spacing w:val="1"/>
          <w:w w:val="11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1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Oct.2015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444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Built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sup</w:t>
      </w:r>
      <w:r>
        <w:rPr>
          <w:rFonts w:cs="Times New Roman" w:hAnsi="Times New Roman" w:eastAsia="Times New Roman" w:ascii="Times New Roman"/>
          <w:spacing w:val="7"/>
          <w:w w:val="11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ort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clie</w:t>
      </w:r>
      <w:r>
        <w:rPr>
          <w:rFonts w:cs="Times New Roman" w:hAnsi="Times New Roman" w:eastAsia="Times New Roman" w:ascii="Times New Roman"/>
          <w:spacing w:val="-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side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ulti-threaded</w:t>
      </w:r>
      <w:r>
        <w:rPr>
          <w:rFonts w:cs="Times New Roman" w:hAnsi="Times New Roman" w:eastAsia="Times New Roman" w:ascii="Times New Roman"/>
          <w:spacing w:val="2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side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other.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652" w:right="69" w:hanging="209"/>
      </w:pPr>
      <w:r>
        <w:rPr>
          <w:rFonts w:cs="Times New Roman" w:hAnsi="Times New Roman" w:eastAsia="Times New Roman" w:ascii="Times New Roman"/>
          <w:spacing w:val="0"/>
          <w:w w:val="14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38"/>
          <w:w w:val="14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Discrete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ulator</w:t>
      </w:r>
      <w:r>
        <w:rPr>
          <w:rFonts w:cs="Times New Roman" w:hAnsi="Times New Roman" w:eastAsia="Times New Roman" w:ascii="Times New Roman"/>
          <w:spacing w:val="1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ulate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erformance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differe</w:t>
      </w:r>
      <w:r>
        <w:rPr>
          <w:rFonts w:cs="Times New Roman" w:hAnsi="Times New Roman" w:eastAsia="Times New Roman" w:ascii="Times New Roman"/>
          <w:spacing w:val="-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transmi</w:t>
      </w:r>
      <w:r>
        <w:rPr>
          <w:rFonts w:cs="Times New Roman" w:hAnsi="Times New Roman" w:eastAsia="Times New Roman" w:ascii="Times New Roman"/>
          <w:spacing w:val="1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sion</w:t>
      </w:r>
      <w:r>
        <w:rPr>
          <w:rFonts w:cs="Times New Roman" w:hAnsi="Times New Roman" w:eastAsia="Times New Roman" w:ascii="Times New Roman"/>
          <w:spacing w:val="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routing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algorithm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TCP/IP</w:t>
      </w:r>
      <w:r>
        <w:rPr>
          <w:rFonts w:cs="Times New Roman" w:hAnsi="Times New Roman" w:eastAsia="Times New Roman" w:ascii="Times New Roman"/>
          <w:spacing w:val="6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o-Ba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k-N(GBN),</w:t>
      </w:r>
      <w:r>
        <w:rPr>
          <w:rFonts w:cs="Times New Roman" w:hAnsi="Times New Roman" w:eastAsia="Times New Roman" w:ascii="Times New Roman"/>
          <w:spacing w:val="19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Select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6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eat(SR),</w:t>
      </w:r>
      <w:r>
        <w:rPr>
          <w:rFonts w:cs="Times New Roman" w:hAnsi="Times New Roman" w:eastAsia="Times New Roman" w:ascii="Times New Roman"/>
          <w:spacing w:val="2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Distance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8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ector(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V)</w:t>
      </w:r>
      <w:r>
        <w:rPr>
          <w:rFonts w:cs="Times New Roman" w:hAnsi="Times New Roman" w:eastAsia="Times New Roman" w:ascii="Times New Roman"/>
          <w:spacing w:val="5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Routing.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2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Envi</w:t>
      </w:r>
      <w:r>
        <w:rPr>
          <w:rFonts w:cs="Times New Roman" w:hAnsi="Times New Roman" w:eastAsia="Times New Roman" w:ascii="Times New Roman"/>
          <w:spacing w:val="-11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onment:</w:t>
      </w:r>
      <w:r>
        <w:rPr>
          <w:rFonts w:cs="Times New Roman" w:hAnsi="Times New Roman" w:eastAsia="Times New Roman" w:ascii="Times New Roman"/>
          <w:spacing w:val="3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Net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Java,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cket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0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0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0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ammi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g.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type w:val="continuous"/>
      <w:pgSz w:w="12240" w:h="15840"/>
      <w:pgMar w:top="580" w:bottom="280" w:left="460" w:right="4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s://dudongtai2002.github.io" TargetMode="External"/><Relationship Id="rId5" Type="http://schemas.openxmlformats.org/officeDocument/2006/relationships/hyperlink" Target="Email:dudongtai2002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